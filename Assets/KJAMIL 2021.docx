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F3E64A" w14:textId="77777777" w:rsidR="006837BB" w:rsidRDefault="00976FE1">
      <w:pPr>
        <w:pStyle w:val="divdocumentdivparagraph"/>
        <w:tabs>
          <w:tab w:val="left" w:pos="4156"/>
          <w:tab w:val="left" w:pos="10640"/>
        </w:tabs>
        <w:spacing w:line="320" w:lineRule="atLeast"/>
        <w:jc w:val="center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DADADA"/>
          <w:sz w:val="40"/>
        </w:rPr>
        <w:tab/>
      </w:r>
      <w:r>
        <w:rPr>
          <w:rStyle w:val="span"/>
          <w:rFonts w:ascii="Palatino Linotype" w:eastAsia="Palatino Linotype" w:hAnsi="Palatino Linotype" w:cs="Palatino Linotype"/>
          <w:b/>
          <w:bCs/>
          <w:color w:val="000000"/>
          <w:sz w:val="34"/>
          <w:szCs w:val="34"/>
          <w:shd w:val="clear" w:color="auto" w:fill="FFFFFF"/>
        </w:rPr>
        <w:t xml:space="preserve">   Kanza Jamil   </w:t>
      </w:r>
      <w:r>
        <w:rPr>
          <w:rFonts w:ascii="Palatino Linotype" w:eastAsia="Palatino Linotype" w:hAnsi="Palatino Linotype" w:cs="Palatino Linotype"/>
          <w:strike/>
          <w:color w:val="DADADA"/>
          <w:sz w:val="40"/>
        </w:rPr>
        <w:tab/>
      </w:r>
      <w:r>
        <w:rPr>
          <w:rStyle w:val="divname"/>
          <w:rFonts w:ascii="Palatino Linotype" w:eastAsia="Palatino Linotype" w:hAnsi="Palatino Linotype" w:cs="Palatino Linotype"/>
        </w:rPr>
        <w:t xml:space="preserve">  </w:t>
      </w:r>
    </w:p>
    <w:p w14:paraId="44D688EA" w14:textId="77777777" w:rsidR="006837BB" w:rsidRDefault="00976FE1">
      <w:pPr>
        <w:pStyle w:val="divParagraph"/>
        <w:spacing w:before="80" w:line="320" w:lineRule="atLeast"/>
        <w:jc w:val="center"/>
        <w:rPr>
          <w:rFonts w:ascii="Palatino Linotype" w:eastAsia="Palatino Linotype" w:hAnsi="Palatino Linotype" w:cs="Palatino Linotype"/>
          <w:b/>
          <w:bCs/>
        </w:rPr>
      </w:pPr>
      <w:r>
        <w:rPr>
          <w:rStyle w:val="span"/>
          <w:rFonts w:ascii="Palatino Linotype" w:eastAsia="Palatino Linotype" w:hAnsi="Palatino Linotype" w:cs="Palatino Linotype"/>
          <w:b/>
          <w:bCs/>
        </w:rPr>
        <w:t>Kin</w:t>
      </w:r>
      <w:r w:rsidR="00CE53A6">
        <w:rPr>
          <w:rStyle w:val="span"/>
          <w:rFonts w:ascii="Palatino Linotype" w:eastAsia="Palatino Linotype" w:hAnsi="Palatino Linotype" w:cs="Palatino Linotype"/>
          <w:b/>
          <w:bCs/>
        </w:rPr>
        <w:t>g</w:t>
      </w:r>
      <w:r>
        <w:rPr>
          <w:rStyle w:val="span"/>
          <w:rFonts w:ascii="Palatino Linotype" w:eastAsia="Palatino Linotype" w:hAnsi="Palatino Linotype" w:cs="Palatino Linotype"/>
          <w:b/>
          <w:bCs/>
        </w:rPr>
        <w:t>wood, TX 77345</w:t>
      </w:r>
    </w:p>
    <w:p w14:paraId="2063D8DE" w14:textId="00C8FFA6" w:rsidR="006837BB" w:rsidRPr="00480EBB" w:rsidRDefault="00976FE1" w:rsidP="00480EBB">
      <w:pPr>
        <w:pStyle w:val="divParagraph"/>
        <w:spacing w:line="320" w:lineRule="atLeast"/>
        <w:jc w:val="center"/>
        <w:rPr>
          <w:rFonts w:ascii="Palatino Linotype" w:eastAsia="Palatino Linotype" w:hAnsi="Palatino Linotype" w:cs="Palatino Linotype"/>
          <w:b/>
          <w:bCs/>
        </w:rPr>
      </w:pPr>
      <w:r>
        <w:rPr>
          <w:rStyle w:val="span"/>
          <w:rFonts w:ascii="Palatino Linotype" w:eastAsia="Palatino Linotype" w:hAnsi="Palatino Linotype" w:cs="Palatino Linotype"/>
          <w:b/>
          <w:bCs/>
        </w:rPr>
        <w:t>281-702-5056 | Kanza.Jamil4@gmail.com</w:t>
      </w:r>
      <w:r>
        <w:rPr>
          <w:rFonts w:ascii="Palatino Linotype" w:eastAsia="Palatino Linotype" w:hAnsi="Palatino Linotype" w:cs="Palatino Linotype"/>
          <w:b/>
          <w:bCs/>
        </w:rPr>
        <w:t xml:space="preserve"> </w:t>
      </w:r>
    </w:p>
    <w:p w14:paraId="31837CDD" w14:textId="77777777" w:rsidR="006837BB" w:rsidRDefault="00976FE1">
      <w:pPr>
        <w:pStyle w:val="divdocumentdivheading"/>
        <w:tabs>
          <w:tab w:val="left" w:pos="10640"/>
        </w:tabs>
        <w:spacing w:before="160" w:line="320" w:lineRule="atLeast"/>
        <w:rPr>
          <w:rFonts w:ascii="Palatino Linotype" w:eastAsia="Palatino Linotype" w:hAnsi="Palatino Linotype" w:cs="Palatino Linotype"/>
          <w:b/>
          <w:bCs/>
          <w:color w:val="DADADA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  <w:shd w:val="clear" w:color="auto" w:fill="FFFFFF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DADADA"/>
          <w:position w:val="-2"/>
          <w:sz w:val="40"/>
        </w:rPr>
        <w:tab/>
      </w:r>
    </w:p>
    <w:tbl>
      <w:tblPr>
        <w:tblStyle w:val="divdocumenttable"/>
        <w:tblW w:w="0" w:type="auto"/>
        <w:tblInd w:w="20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20"/>
        <w:gridCol w:w="4320"/>
      </w:tblGrid>
      <w:tr w:rsidR="006837BB" w14:paraId="3F34DD20" w14:textId="77777777">
        <w:tc>
          <w:tcPr>
            <w:tcW w:w="43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C59F750" w14:textId="77777777" w:rsidR="006837BB" w:rsidRDefault="00976FE1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Proficient in Sage 100</w:t>
            </w:r>
          </w:p>
          <w:p w14:paraId="42718769" w14:textId="77777777" w:rsidR="006837BB" w:rsidRDefault="00976FE1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Microsoft Office Suite</w:t>
            </w:r>
          </w:p>
          <w:p w14:paraId="1864AEB3" w14:textId="77777777" w:rsidR="006837BB" w:rsidRDefault="00CE53A6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Salesforce</w:t>
            </w:r>
          </w:p>
          <w:p w14:paraId="698EBD8D" w14:textId="77777777" w:rsidR="006837BB" w:rsidRDefault="00976FE1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POS</w:t>
            </w:r>
          </w:p>
        </w:tc>
        <w:tc>
          <w:tcPr>
            <w:tcW w:w="432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240AB0BA" w14:textId="77777777" w:rsidR="006837BB" w:rsidRDefault="00976FE1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Payroll Accounting</w:t>
            </w:r>
          </w:p>
          <w:p w14:paraId="492A95A1" w14:textId="77777777" w:rsidR="006837BB" w:rsidRDefault="00976FE1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Directing teams</w:t>
            </w:r>
          </w:p>
          <w:p w14:paraId="01BB14F6" w14:textId="77777777" w:rsidR="006837BB" w:rsidRDefault="00976FE1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Recordkeeping skills</w:t>
            </w:r>
          </w:p>
          <w:p w14:paraId="011FE22F" w14:textId="77777777" w:rsidR="00CE53A6" w:rsidRDefault="00CE53A6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Fluent in Urdu </w:t>
            </w:r>
          </w:p>
        </w:tc>
      </w:tr>
    </w:tbl>
    <w:p w14:paraId="6A13DA00" w14:textId="77777777" w:rsidR="006837BB" w:rsidRDefault="00976FE1">
      <w:pPr>
        <w:pStyle w:val="divdocumentdivheading"/>
        <w:pBdr>
          <w:bottom w:val="none" w:sz="0" w:space="0" w:color="auto"/>
        </w:pBdr>
        <w:tabs>
          <w:tab w:val="left" w:pos="10640"/>
        </w:tabs>
        <w:spacing w:before="160" w:line="320" w:lineRule="atLeast"/>
        <w:rPr>
          <w:rFonts w:ascii="Palatino Linotype" w:eastAsia="Palatino Linotype" w:hAnsi="Palatino Linotype" w:cs="Palatino Linotype"/>
          <w:b/>
          <w:bCs/>
          <w:color w:val="DADADA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  <w:shd w:val="clear" w:color="auto" w:fill="FFFFFF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DADADA"/>
          <w:position w:val="-2"/>
          <w:sz w:val="40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640"/>
      </w:tblGrid>
      <w:tr w:rsidR="006837BB" w14:paraId="2FCC1782" w14:textId="77777777">
        <w:trPr>
          <w:tblCellSpacing w:w="0" w:type="dxa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9F26BE" w14:textId="0C28731A" w:rsidR="006837BB" w:rsidRDefault="00976FE1">
            <w:pPr>
              <w:pStyle w:val="spandateswrapperParagraph"/>
              <w:rPr>
                <w:rStyle w:val="spandateswrapper"/>
                <w:rFonts w:ascii="Palatino Linotype" w:eastAsia="Palatino Linotype" w:hAnsi="Palatino Linotype" w:cs="Palatino Linotype"/>
                <w:sz w:val="10"/>
                <w:szCs w:val="10"/>
              </w:rPr>
            </w:pPr>
            <w:r>
              <w:rPr>
                <w:rStyle w:val="spandateswrapper"/>
                <w:rFonts w:ascii="Palatino Linotype" w:eastAsia="Palatino Linotype" w:hAnsi="Palatino Linotype" w:cs="Palatino Linotype"/>
                <w:sz w:val="10"/>
                <w:szCs w:val="10"/>
              </w:rPr>
              <w:t>_</w:t>
            </w:r>
            <w:r>
              <w:rPr>
                <w:rStyle w:val="spandateswrapper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01/2019</w:t>
            </w:r>
            <w:r>
              <w:rPr>
                <w:rStyle w:val="spandateswrapper"/>
                <w:rFonts w:ascii="Palatino Linotype" w:eastAsia="Palatino Linotype" w:hAnsi="Palatino Linotype" w:cs="Palatino Linotype"/>
              </w:rPr>
              <w:t xml:space="preserve"> </w:t>
            </w:r>
            <w:r w:rsidR="004A1586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–</w:t>
            </w:r>
            <w:bookmarkStart w:id="0" w:name="_GoBack"/>
            <w:bookmarkEnd w:id="0"/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r w:rsidR="004A1586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10/2021</w:t>
            </w:r>
          </w:p>
        </w:tc>
        <w:tc>
          <w:tcPr>
            <w:tcW w:w="8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DFA59" w14:textId="77777777" w:rsidR="006837BB" w:rsidRDefault="00976FE1">
            <w:pPr>
              <w:pStyle w:val="spandateswrapperParagraph"/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Style w:val="spancompanyname"/>
                <w:rFonts w:ascii="Palatino Linotype" w:eastAsia="Palatino Linotype" w:hAnsi="Palatino Linotype" w:cs="Palatino Linotype"/>
              </w:rPr>
              <w:t>MYB Houston Investments, LLC</w:t>
            </w:r>
            <w:r>
              <w:rPr>
                <w:rStyle w:val="spanhypenfont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hypenfont"/>
                <w:rFonts w:ascii="PMingLiU" w:eastAsia="PMingLiU" w:hAnsi="PMingLiU" w:cs="PMingLiU"/>
              </w:rPr>
              <w:t>－</w:t>
            </w:r>
            <w:r>
              <w:rPr>
                <w:rStyle w:val="spanhypenfont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>Houston, TX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</w:p>
          <w:p w14:paraId="319A126F" w14:textId="77777777" w:rsidR="006837BB" w:rsidRDefault="00976FE1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</w:rPr>
            </w:pPr>
            <w:r>
              <w:rPr>
                <w:rStyle w:val="spanjobtitle"/>
                <w:rFonts w:ascii="Palatino Linotype" w:eastAsia="Palatino Linotype" w:hAnsi="Palatino Linotype" w:cs="Palatino Linotype"/>
              </w:rPr>
              <w:t>Payroll Director</w:t>
            </w:r>
          </w:p>
          <w:p w14:paraId="7EC1E797" w14:textId="77777777" w:rsidR="006837BB" w:rsidRDefault="00976FE1">
            <w:pPr>
              <w:pStyle w:val="ulli"/>
              <w:numPr>
                <w:ilvl w:val="0"/>
                <w:numId w:val="3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Running a </w:t>
            </w:r>
            <w:r w:rsidR="00CE53A6">
              <w:rPr>
                <w:rStyle w:val="span"/>
                <w:rFonts w:ascii="Palatino Linotype" w:eastAsia="Palatino Linotype" w:hAnsi="Palatino Linotype" w:cs="Palatino Linotype"/>
              </w:rPr>
              <w:t>multi-state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 payroll for 15 companies with over 5,000 employees while maintaining all payroll related data</w:t>
            </w:r>
          </w:p>
          <w:p w14:paraId="6FDE7FB1" w14:textId="77777777" w:rsidR="006837BB" w:rsidRDefault="00976FE1">
            <w:pPr>
              <w:pStyle w:val="ulli"/>
              <w:numPr>
                <w:ilvl w:val="0"/>
                <w:numId w:val="3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Handling and filing all tax related payments/issues including, 940, 941, SUTA, FUTA, Withholdings, W-2, etc. As well as monitoring all state and federal taxation requirements</w:t>
            </w:r>
          </w:p>
          <w:p w14:paraId="45D5A29C" w14:textId="77777777" w:rsidR="006837BB" w:rsidRDefault="00976FE1">
            <w:pPr>
              <w:pStyle w:val="ulli"/>
              <w:numPr>
                <w:ilvl w:val="0"/>
                <w:numId w:val="3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Completed month-end and year-end closings, kept records audit-ready and monitored timely recording of accounting transactions.</w:t>
            </w:r>
          </w:p>
        </w:tc>
      </w:tr>
    </w:tbl>
    <w:p w14:paraId="43AEB217" w14:textId="77777777" w:rsidR="006837BB" w:rsidRDefault="006837BB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640"/>
      </w:tblGrid>
      <w:tr w:rsidR="006837BB" w14:paraId="7BC1291B" w14:textId="77777777">
        <w:trPr>
          <w:tblCellSpacing w:w="0" w:type="dxa"/>
        </w:trPr>
        <w:tc>
          <w:tcPr>
            <w:tcW w:w="200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1FF2EA5C" w14:textId="77777777" w:rsidR="006837BB" w:rsidRDefault="00976FE1">
            <w:pPr>
              <w:pStyle w:val="spandateswrapperParagraph"/>
              <w:rPr>
                <w:rStyle w:val="spandateswrapper"/>
                <w:rFonts w:ascii="Palatino Linotype" w:eastAsia="Palatino Linotype" w:hAnsi="Palatino Linotype" w:cs="Palatino Linotype"/>
                <w:sz w:val="10"/>
                <w:szCs w:val="1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01/2018</w:t>
            </w:r>
            <w:r>
              <w:rPr>
                <w:rStyle w:val="spandateswrapper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- 12/2018</w:t>
            </w:r>
          </w:p>
        </w:tc>
        <w:tc>
          <w:tcPr>
            <w:tcW w:w="864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45158245" w14:textId="77777777" w:rsidR="006837BB" w:rsidRDefault="00976FE1">
            <w:pPr>
              <w:pStyle w:val="spandateswrapperParagraph"/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Style w:val="spancompanyname"/>
                <w:rFonts w:ascii="Palatino Linotype" w:eastAsia="Palatino Linotype" w:hAnsi="Palatino Linotype" w:cs="Palatino Linotype"/>
              </w:rPr>
              <w:t>DriveTime</w:t>
            </w:r>
            <w:r>
              <w:rPr>
                <w:rStyle w:val="spanhypenfont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hypenfont"/>
                <w:rFonts w:ascii="PMingLiU" w:eastAsia="PMingLiU" w:hAnsi="PMingLiU" w:cs="PMingLiU"/>
              </w:rPr>
              <w:t>－</w:t>
            </w:r>
            <w:r>
              <w:rPr>
                <w:rStyle w:val="spanhypenfont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>Kingwood, TX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</w:p>
          <w:p w14:paraId="65336968" w14:textId="77777777" w:rsidR="006837BB" w:rsidRDefault="00976FE1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</w:rPr>
            </w:pPr>
            <w:r>
              <w:rPr>
                <w:rStyle w:val="spanjobtitle"/>
                <w:rFonts w:ascii="Palatino Linotype" w:eastAsia="Palatino Linotype" w:hAnsi="Palatino Linotype" w:cs="Palatino Linotype"/>
              </w:rPr>
              <w:t>Sales Advisor</w:t>
            </w:r>
          </w:p>
          <w:p w14:paraId="005F9A8B" w14:textId="77777777" w:rsidR="006837BB" w:rsidRDefault="00976FE1">
            <w:pPr>
              <w:pStyle w:val="ulli"/>
              <w:numPr>
                <w:ilvl w:val="0"/>
                <w:numId w:val="4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Interacting with customers daily, making them feel comfortable, working out financing options, and collaborating with co-workers</w:t>
            </w:r>
          </w:p>
          <w:p w14:paraId="6EB87F37" w14:textId="77777777" w:rsidR="006837BB" w:rsidRDefault="00976FE1">
            <w:pPr>
              <w:pStyle w:val="ulli"/>
              <w:numPr>
                <w:ilvl w:val="0"/>
                <w:numId w:val="4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Outbound calling, generating leads, scheduling appointments, answering questions and educating qualified leads about their options</w:t>
            </w:r>
          </w:p>
          <w:p w14:paraId="36F54E14" w14:textId="77777777" w:rsidR="006837BB" w:rsidRDefault="00976FE1">
            <w:pPr>
              <w:pStyle w:val="ulli"/>
              <w:numPr>
                <w:ilvl w:val="0"/>
                <w:numId w:val="4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Stayed up-to-date on latest trends in sales promotions, product updates and service changes.</w:t>
            </w:r>
          </w:p>
        </w:tc>
      </w:tr>
    </w:tbl>
    <w:p w14:paraId="3C52FAD4" w14:textId="77777777" w:rsidR="006837BB" w:rsidRDefault="006837BB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640"/>
      </w:tblGrid>
      <w:tr w:rsidR="006837BB" w14:paraId="40CCDCE3" w14:textId="77777777">
        <w:trPr>
          <w:tblCellSpacing w:w="0" w:type="dxa"/>
        </w:trPr>
        <w:tc>
          <w:tcPr>
            <w:tcW w:w="200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566D60F8" w14:textId="77777777" w:rsidR="006837BB" w:rsidRDefault="00976FE1">
            <w:pPr>
              <w:pStyle w:val="spandateswrapperParagraph"/>
              <w:rPr>
                <w:rStyle w:val="spandateswrapper"/>
                <w:rFonts w:ascii="Palatino Linotype" w:eastAsia="Palatino Linotype" w:hAnsi="Palatino Linotype" w:cs="Palatino Linotype"/>
                <w:sz w:val="10"/>
                <w:szCs w:val="1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08/2016</w:t>
            </w:r>
            <w:r>
              <w:rPr>
                <w:rStyle w:val="spandateswrapper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- 01/2018</w:t>
            </w:r>
          </w:p>
        </w:tc>
        <w:tc>
          <w:tcPr>
            <w:tcW w:w="864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3D2DEEA6" w14:textId="77777777" w:rsidR="006837BB" w:rsidRDefault="00976FE1">
            <w:pPr>
              <w:pStyle w:val="spandateswrapperParagraph"/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Style w:val="spancompanyname"/>
                <w:rFonts w:ascii="Palatino Linotype" w:eastAsia="Palatino Linotype" w:hAnsi="Palatino Linotype" w:cs="Palatino Linotype"/>
              </w:rPr>
              <w:t>T-Mobile</w:t>
            </w:r>
            <w:r>
              <w:rPr>
                <w:rStyle w:val="spanhypenfont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hypenfont"/>
                <w:rFonts w:ascii="PMingLiU" w:eastAsia="PMingLiU" w:hAnsi="PMingLiU" w:cs="PMingLiU"/>
              </w:rPr>
              <w:t>－</w:t>
            </w:r>
            <w:r>
              <w:rPr>
                <w:rStyle w:val="spanhypenfont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>Kingwood, TX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</w:p>
          <w:p w14:paraId="26292701" w14:textId="77777777" w:rsidR="006837BB" w:rsidRDefault="00976FE1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</w:rPr>
            </w:pPr>
            <w:r>
              <w:rPr>
                <w:rStyle w:val="spanjobtitle"/>
                <w:rFonts w:ascii="Palatino Linotype" w:eastAsia="Palatino Linotype" w:hAnsi="Palatino Linotype" w:cs="Palatino Linotype"/>
              </w:rPr>
              <w:t>Retail Store Manager</w:t>
            </w:r>
          </w:p>
          <w:p w14:paraId="13CA1CE5" w14:textId="77777777" w:rsidR="006837BB" w:rsidRDefault="00CE53A6">
            <w:pPr>
              <w:pStyle w:val="ulli"/>
              <w:numPr>
                <w:ilvl w:val="0"/>
                <w:numId w:val="5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Overseeing</w:t>
            </w:r>
            <w:r w:rsidR="00976FE1">
              <w:rPr>
                <w:rStyle w:val="span"/>
                <w:rFonts w:ascii="Palatino Linotype" w:eastAsia="Palatino Linotype" w:hAnsi="Palatino Linotype" w:cs="Palatino Linotype"/>
              </w:rPr>
              <w:t xml:space="preserve"> all store functions, from sales to inventory to the implementation of new store programs and initiatives</w:t>
            </w:r>
          </w:p>
          <w:p w14:paraId="4BC33443" w14:textId="77777777" w:rsidR="006837BB" w:rsidRDefault="00976FE1">
            <w:pPr>
              <w:pStyle w:val="ulli"/>
              <w:numPr>
                <w:ilvl w:val="0"/>
                <w:numId w:val="5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Meeting sales quota on business to business sales.</w:t>
            </w:r>
          </w:p>
          <w:p w14:paraId="1AB8DB97" w14:textId="77777777" w:rsidR="006837BB" w:rsidRDefault="00976FE1">
            <w:pPr>
              <w:pStyle w:val="ulli"/>
              <w:numPr>
                <w:ilvl w:val="0"/>
                <w:numId w:val="5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Managed daily operations by completing purchasing, inventory control, merchandising and product distribution tasks.</w:t>
            </w:r>
          </w:p>
        </w:tc>
      </w:tr>
    </w:tbl>
    <w:p w14:paraId="0E42D0AD" w14:textId="77777777" w:rsidR="006837BB" w:rsidRDefault="00976FE1">
      <w:pPr>
        <w:pStyle w:val="divdocumentdivheading"/>
        <w:tabs>
          <w:tab w:val="left" w:pos="10640"/>
        </w:tabs>
        <w:spacing w:before="160" w:line="320" w:lineRule="atLeast"/>
        <w:rPr>
          <w:rFonts w:ascii="Palatino Linotype" w:eastAsia="Palatino Linotype" w:hAnsi="Palatino Linotype" w:cs="Palatino Linotype"/>
          <w:b/>
          <w:bCs/>
          <w:color w:val="DADADA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  <w:shd w:val="clear" w:color="auto" w:fill="FFFFFF"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DADADA"/>
          <w:position w:val="-2"/>
          <w:sz w:val="40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640"/>
      </w:tblGrid>
      <w:tr w:rsidR="006837BB" w14:paraId="4A28C05C" w14:textId="77777777" w:rsidTr="00CE53A6">
        <w:trPr>
          <w:trHeight w:val="309"/>
          <w:tblCellSpacing w:w="0" w:type="dxa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4C3904" w14:textId="77777777" w:rsidR="006837BB" w:rsidRDefault="00976FE1">
            <w:pPr>
              <w:pStyle w:val="spandateswrapperParagraph"/>
              <w:rPr>
                <w:rStyle w:val="spandateswrapper"/>
                <w:rFonts w:ascii="Palatino Linotype" w:eastAsia="Palatino Linotype" w:hAnsi="Palatino Linotype" w:cs="Palatino Linotype"/>
                <w:sz w:val="10"/>
                <w:szCs w:val="10"/>
              </w:rPr>
            </w:pPr>
            <w:r>
              <w:rPr>
                <w:rStyle w:val="spandateswrapper"/>
                <w:rFonts w:ascii="Palatino Linotype" w:eastAsia="Palatino Linotype" w:hAnsi="Palatino Linotype" w:cs="Palatino Linotype"/>
                <w:sz w:val="10"/>
                <w:szCs w:val="10"/>
              </w:rPr>
              <w:t>_</w:t>
            </w:r>
            <w:r>
              <w:rPr>
                <w:rStyle w:val="spandateswrapper"/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8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E6A0CC" w14:textId="77777777" w:rsidR="006837BB" w:rsidRDefault="00976FE1" w:rsidP="00CE53A6">
            <w:pPr>
              <w:pStyle w:val="spandateswrapperParagraph"/>
              <w:rPr>
                <w:rStyle w:val="span"/>
                <w:rFonts w:ascii="Palatino Linotype" w:eastAsia="Palatino Linotype" w:hAnsi="Palatino Linotype" w:cs="Palatino Linotype"/>
              </w:rPr>
            </w:pPr>
            <w:r w:rsidRPr="00CE53A6">
              <w:rPr>
                <w:rStyle w:val="spancompanyname"/>
                <w:rFonts w:ascii="Palatino Linotype" w:eastAsia="Palatino Linotype" w:hAnsi="Palatino Linotype" w:cs="Palatino Linotype"/>
                <w:b w:val="0"/>
              </w:rPr>
              <w:t xml:space="preserve">Kingwood </w:t>
            </w:r>
            <w:r w:rsidR="00CE53A6" w:rsidRPr="00CE53A6">
              <w:rPr>
                <w:rStyle w:val="spancompanyname"/>
                <w:rFonts w:ascii="Palatino Linotype" w:eastAsia="Palatino Linotype" w:hAnsi="Palatino Linotype" w:cs="Palatino Linotype"/>
                <w:b w:val="0"/>
              </w:rPr>
              <w:t>Lonestar</w:t>
            </w:r>
            <w:r w:rsidRPr="00CE53A6">
              <w:rPr>
                <w:rStyle w:val="singlecolumnspanpaddedlinenth-child1"/>
                <w:rFonts w:ascii="Palatino Linotype" w:eastAsia="Palatino Linotype" w:hAnsi="Palatino Linotype" w:cs="Palatino Linotype"/>
                <w:b/>
                <w:sz w:val="24"/>
                <w:szCs w:val="24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>Associates: Business</w:t>
            </w:r>
          </w:p>
          <w:p w14:paraId="6B3422D2" w14:textId="2EB3A20E" w:rsidR="004A1586" w:rsidRPr="00CE53A6" w:rsidRDefault="004A1586" w:rsidP="00CE53A6">
            <w:pPr>
              <w:pStyle w:val="spandateswrapperParagraph"/>
              <w:rPr>
                <w:rStyle w:val="divdocumentsinglecolumnCharacter"/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Rice University Bootcamp</w:t>
            </w:r>
          </w:p>
        </w:tc>
      </w:tr>
    </w:tbl>
    <w:p w14:paraId="18685CD2" w14:textId="77777777" w:rsidR="00CE53A6" w:rsidRDefault="00976FE1" w:rsidP="00CE53A6">
      <w:pPr>
        <w:pStyle w:val="divdocumentdivheading"/>
        <w:tabs>
          <w:tab w:val="left" w:pos="10640"/>
        </w:tabs>
        <w:spacing w:before="160" w:line="320" w:lineRule="atLeast"/>
        <w:rPr>
          <w:rFonts w:ascii="Palatino Linotype" w:eastAsia="Palatino Linotype" w:hAnsi="Palatino Linotype" w:cs="Palatino Linotype"/>
          <w:strike/>
          <w:color w:val="DADADA"/>
          <w:position w:val="-2"/>
          <w:sz w:val="40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  <w:shd w:val="clear" w:color="auto" w:fill="FFFFFF"/>
        </w:rPr>
        <w:t xml:space="preserve">Certifications   </w:t>
      </w:r>
      <w:r>
        <w:rPr>
          <w:rFonts w:ascii="Palatino Linotype" w:eastAsia="Palatino Linotype" w:hAnsi="Palatino Linotype" w:cs="Palatino Linotype"/>
          <w:strike/>
          <w:color w:val="DADADA"/>
          <w:position w:val="-2"/>
          <w:sz w:val="40"/>
        </w:rPr>
        <w:tab/>
      </w:r>
    </w:p>
    <w:p w14:paraId="76BD9E21" w14:textId="617082F0" w:rsidR="006837BB" w:rsidRPr="00CE53A6" w:rsidRDefault="004A1586" w:rsidP="00CE53A6">
      <w:pPr>
        <w:pStyle w:val="divdocumentdivheading"/>
        <w:tabs>
          <w:tab w:val="left" w:pos="10640"/>
        </w:tabs>
        <w:spacing w:before="160" w:line="320" w:lineRule="atLeast"/>
        <w:rPr>
          <w:rFonts w:ascii="Palatino Linotype" w:eastAsia="Palatino Linotype" w:hAnsi="Palatino Linotype" w:cs="Palatino Linotype"/>
          <w:b/>
          <w:bCs/>
          <w:color w:val="DADADA"/>
        </w:rPr>
      </w:pPr>
      <w:r>
        <w:rPr>
          <w:rFonts w:ascii="Palatino Linotype" w:eastAsia="Palatino Linotype" w:hAnsi="Palatino Linotype" w:cs="Palatino Linotype"/>
        </w:rPr>
        <w:t xml:space="preserve">Currently obtaining Software Developer Certificate </w:t>
      </w:r>
    </w:p>
    <w:sectPr w:rsidR="006837BB" w:rsidRPr="00CE53A6">
      <w:pgSz w:w="12240" w:h="15840"/>
      <w:pgMar w:top="600" w:right="800" w:bottom="6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E45C5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BE6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2E63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BEB0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AE0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9604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D824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483E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54E6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F44A835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67E23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5E9D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8671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8CD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A4F4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6A87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2485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1EE5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D070E6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F656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2250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5430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7A57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763D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AE56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C30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C4C3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AB161B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864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5241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1637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C6A7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18A2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85A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5CD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A6FA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892A7D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AAC9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AA5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08AD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481F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3C45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30F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F290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6CEA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BB"/>
    <w:rsid w:val="0010423C"/>
    <w:rsid w:val="00480EBB"/>
    <w:rsid w:val="004A1586"/>
    <w:rsid w:val="006837BB"/>
    <w:rsid w:val="00976FE1"/>
    <w:rsid w:val="00C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0A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SECTIONNAME">
    <w:name w:val="div_document_div_SECTION_NAME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character" w:customStyle="1" w:styleId="divdocumentdivparagraphCharacter">
    <w:name w:val="div_document_div_paragraph Character"/>
    <w:basedOn w:val="DefaultParagraphFont"/>
  </w:style>
  <w:style w:type="character" w:customStyle="1" w:styleId="divname">
    <w:name w:val="div_name"/>
    <w:basedOn w:val="div"/>
    <w:rPr>
      <w:b/>
      <w:bCs/>
      <w:color w:val="000000"/>
      <w:sz w:val="34"/>
      <w:szCs w:val="34"/>
      <w:bdr w:val="none" w:sz="0" w:space="0" w:color="auto"/>
      <w:shd w:val="clear" w:color="auto" w:fill="FFFFFF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Paragraph"/>
    <w:pPr>
      <w:spacing w:line="320" w:lineRule="atLeast"/>
      <w:jc w:val="center"/>
    </w:pPr>
    <w:rPr>
      <w:b/>
      <w:bCs/>
    </w:rPr>
  </w:style>
  <w:style w:type="paragraph" w:customStyle="1" w:styleId="divParagraph">
    <w:name w:val="div Paragraph"/>
    <w:basedOn w:val="Normal"/>
  </w:style>
  <w:style w:type="paragraph" w:customStyle="1" w:styleId="divdocumentsectionSECTIONCNTCsection">
    <w:name w:val="div_document_section_SECTION_CNTC + 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2" w:color="auto"/>
      </w:pBdr>
    </w:pPr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spacing w:line="30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  <w:rPr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basedOn w:val="span"/>
    <w:rPr>
      <w:sz w:val="18"/>
      <w:szCs w:val="18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Kanza Jamil</vt:lpstr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Kanza Jamil</dc:title>
  <dc:creator>Kanza Jamil</dc:creator>
  <cp:lastModifiedBy>Kanza Jamil</cp:lastModifiedBy>
  <cp:revision>2</cp:revision>
  <dcterms:created xsi:type="dcterms:W3CDTF">2021-11-11T02:28:00Z</dcterms:created>
  <dcterms:modified xsi:type="dcterms:W3CDTF">2021-11-11T02:28:00Z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321bc9f5-ff46-474f-8066-f6e099e280be</vt:lpwstr>
  </property>
  <property fmtid="{D5CDD505-2E9C-101B-9397-08002B2CF9AE}" pid="3" name="x1ye=0">
    <vt:lpwstr>TDEAAB+LCAAAAAAABAAVlzW27EgQBRckQ0zGGGKmFssTM7NWP+8voPuUKuvejBAJkmFRFuFojEZQgeAgEqJIDOYpgURwmryCjn5pfeM7hrEL3rDdbue6Ya6Togax10VTY7lbt2nGkVjKPQHR0dNO8ynYIFTC86mUVzVugRApNAyKkx6uG5PCB3XnMQOQFznxn6QCANQrShy9J0BdsLhWPzs5f23uBMPfOWQU7hbwBsN0DLNOyIRwMPHEkMdcw9v</vt:lpwstr>
  </property>
  <property fmtid="{D5CDD505-2E9C-101B-9397-08002B2CF9AE}" pid="4" name="x1ye=1">
    <vt:lpwstr>MCRoBrn69YSr+Q3BFHz+R6A8oB6eQaLdh7LHH6LqsmMI4AiHY4yZ67GCFAWpgW90OlqrQlgXhAy9GEqOfLUZv0Qxm2CVk34Axuu7kUgDGQnUkaI/zTygemgPTBu6aHHoiGrz4Z7bzGF8YDPzRJC5tBEw4Rat7L+weHSk3RnleEz6k0SwLsQk9zxhDmHr3EEqiSxnSDzjkoJRGF791zXIZmX/F0XaFfDi8+ysmSzNgIkojQJ/YGcIyMKsHqnG8He</vt:lpwstr>
  </property>
  <property fmtid="{D5CDD505-2E9C-101B-9397-08002B2CF9AE}" pid="5" name="x1ye=10">
    <vt:lpwstr>22o6u8wp74y1pZw+E3491CvRICxxzaGp32gAmbshDmk7un5ljufzJxSSpY2misesn1VtE8mmcFEbJF/6UihXJwxD7Q1skOq642HFKe/znUtCUuiSjtG6jnzeFuYzIv032XUebepUg/z35nyTsK97er+nxnssOgTeomFMSMFMiswVh2fhygrnp0v/4mD0qPE9B1P6900gxaKde65+JiaeuEUwoF7vPL3/bUVDMGqacdB8YPEgZQQlMSTZ3MU+sGS</vt:lpwstr>
  </property>
  <property fmtid="{D5CDD505-2E9C-101B-9397-08002B2CF9AE}" pid="6" name="x1ye=11">
    <vt:lpwstr>dTqYegPqy450ZgcPbZ8E/fuzoil+FtaTFniBVwS4aUrp2DhtVsTCRhtR08cbZj7vTbinSBi/C6kNByoCi5wk6zRxcuttJiHvgVgaP4d0veS5G2tC4ZvXYZvxBdX+/2XProOEH2lNumT6FII8UWfwlYpgJhgVpaaO7OLnIpmGyzShtNST5UPzHlnyAvtkPLTP0ZfoDtRHiYcEHXCxILRXnBUsxv7kphCRkzBXOMUAHfPKmwWg2EvU+G2ar1UeRaV</vt:lpwstr>
  </property>
  <property fmtid="{D5CDD505-2E9C-101B-9397-08002B2CF9AE}" pid="7" name="x1ye=12">
    <vt:lpwstr>k71DQ49vsMZUaOx3Pw/MbLIw/iRTzKt1xJdp8o3g/qOyxzmpKwqA0UPTLLAZGrPT6i8jhBGI3SUUxYzNHv6wBMyetI9X+lv2Gl4A+W5SqcdqVcZoGextqXIXzuzFoEEyAQ2+MXzAkXLxIwybDXGAOQ2R6fFrX4YDYCybzdy5kxQgQjGTa0AMfclE1KjxjXxwyNo6PYdcv0b28w5m7WTeRnIpqfHnuorHkNyzQ4nKLSmMRWcngL9eBLvpAqwO/oA</vt:lpwstr>
  </property>
  <property fmtid="{D5CDD505-2E9C-101B-9397-08002B2CF9AE}" pid="8" name="x1ye=13">
    <vt:lpwstr>NQEkDcPnais3A4TpBDcdZZ/WWE4sw3jWvoDliZc01+h700JPqbXqH7DuDm9LQZ3PX41UwT1O3ds6H8jCty0Icr1+UsdMrniBVgSaxFhDORCj1oAkVpjRqh6QFw2ImMqHDf2FEVeL75VVa/dLKQIk/IeoRWBsgc0f+Gh7leKEPByWJLzoc9xRT3UvHMzXsqv0JYKGSUXNIKT4TzVxgBtRvs3nLgQ5RHpku53dH2OfYP/B9p3Zuh1ghwCp4xmdUQT</vt:lpwstr>
  </property>
  <property fmtid="{D5CDD505-2E9C-101B-9397-08002B2CF9AE}" pid="9" name="x1ye=14">
    <vt:lpwstr>ro/7B107znDw+Eo1UJRomY72/w99MBtTXATHvIpUQofKy4EoARASV1yOgTeKTdf1fym04aVg0btCtdgqaOdL0ggdDby+6za70Caa3wWFl3Fr6pMnNDW0gKY73BHZP+RHFhumaWvgz7TPg9a46/+g3OZrjKUeU+rgZ/UrBmnvA2p7kYI3v8FmS3t0Aj//A0bULvsvwBNOQ9zYBhijdjTIG2we6+YeRGvXiGrHkhr69la3Lsulk8xhg51kUmp526I</vt:lpwstr>
  </property>
  <property fmtid="{D5CDD505-2E9C-101B-9397-08002B2CF9AE}" pid="10" name="x1ye=15">
    <vt:lpwstr>za0DaPvQF6PwFz5VfM8Zmb0IcCWwqcqzq9WB2R5rGjk4cUXODQFgUl+34h+E89zxVmW0P4gXa8IB8sxQcx1ERJpOqWNRDXNoUnBXPVVbXDaMvjMKsQ+y75ma2SC2Etg3g0GDh0cOv0IeBxzHvIo7EnvmARVe/KwdfHvUv/L5wh6HTW8qQecU2ZymJN3kkrN2/kNc/S3NSUKlVpV6AtNHYjzwEZcoIDpwKlLnri+bxI5zrE44svsxy/V3dX3dFL6</vt:lpwstr>
  </property>
  <property fmtid="{D5CDD505-2E9C-101B-9397-08002B2CF9AE}" pid="11" name="x1ye=16">
    <vt:lpwstr>amd/VNAFaxKYRLcRYucxY2j0n/p2hUSYWrhLXONtJFtphkqxgAs5bwLMuViCsk/XD8eYyPiGvqn9yKdkpUU8/RGZcAfNl6l2k2hblh+bwakqR2HzhxpJbvMTPDzF4kK2bs9wVlI8vro7G/wVUpfdSPwLnzTHgTEco5ikJPOLKEhtIOv3W35igKgj7a5g434JwWvvKnFLVmh/nthrJLBZu60TEJqJk+FU/umitnrCPBIDfK4uAkO3UdLOprrL+4u</vt:lpwstr>
  </property>
  <property fmtid="{D5CDD505-2E9C-101B-9397-08002B2CF9AE}" pid="12" name="x1ye=17">
    <vt:lpwstr>feoK3z/Q2+x3MGYShqcsuZSv4sNFUc1170W8DbpiPR8bPhrg8MwAu2T+NdL3LdLmkfMRCMwTMnRGY78Hrj5c4SIZ8u9l+Hh2BTy1O4PGxa2LeKjcml2kGJDkVar1yessuBEZZRA8GEflJJ6um/AmJp4Zgmidb53YrkbHVBq6EspTJXmXpjSxQxtLnTklm1MrCgakC+LK4G2v+3OB4m0XFhldEh5a3XDm+OJ+AWzU1JZz/I14SZ6gD60Q0HT6iy6</vt:lpwstr>
  </property>
  <property fmtid="{D5CDD505-2E9C-101B-9397-08002B2CF9AE}" pid="13" name="x1ye=18">
    <vt:lpwstr>cgRZtf55hcIEAQ32/ZkzkWK8zsj/2arf3BVC/wlBRtFi2uPjpRGgKg7argUWrCkGGHTWfpUl7kaJ3k2nxkIZMakSNLbJ1pIVOtZA2N2YwR772Vcfa3t2/MaAwE89DsjaMpaOskQfzfaJ13Fu9tuLCfRpEOQWzqOIrqaJHfYOzeLO2/w+2zmAHR/WBtOTZYW8Q+IuUiIhMZePBzCzRX76bN0sX+tcNM7tKr3npzS5dsT2YiS7F6CIZNMVvF8Hd9W</vt:lpwstr>
  </property>
  <property fmtid="{D5CDD505-2E9C-101B-9397-08002B2CF9AE}" pid="14" name="x1ye=19">
    <vt:lpwstr>YtMMffnrUX7Wb2n2SLPJ6gjJhY3vzQkQobjAwn2B9JCXTdYDVzoIVxk8Mu6r6SZvQ9tqxDDUdZlw/mTr8tW0SNKRH1cd+A88VkrxOOTgvnm+QJRZHlNHmOop/BvG/5NA4ywgni0Q8V2Jwtnr/s2qTUU/Sme0iKuKoW9LnAbdrI9wnPRvwoGF2/3ke7krKJr4tJE/AoIG51BqJ00ffd0v/JDGOqRajhF5x9QSeyayYeHjJ/yUk7P3IJG/RlYp/w+</vt:lpwstr>
  </property>
  <property fmtid="{D5CDD505-2E9C-101B-9397-08002B2CF9AE}" pid="15" name="x1ye=2">
    <vt:lpwstr>rYuZWRdGqHZjDE5xR7EuIIyFNm1dgDbeXH76sFgSH6rFbY7EWzF8h9JHPqRtj7BQ/KINkCPe9qkIonON37NAVIODZljzqmOCQxCjg6wcJdEkMW4s00SpsglNtF2C/RHEMPFu2NsxvVz/htJDKIGJ6EATb2ftMUdchcIcPF1J4DjFVsmmSjWRRHHWXO/bq7wSrcbHzoCeYFWqJ26f4GezjWWFSV1WL81E/cQu3Fu8PyqkwiKX8g+qiso92npqOXo</vt:lpwstr>
  </property>
  <property fmtid="{D5CDD505-2E9C-101B-9397-08002B2CF9AE}" pid="16" name="x1ye=20">
    <vt:lpwstr>4xecMqK3/sS7hmE5M23PZ9IlSsukYLTr3ZOiVBCPKAsC8tul0VxpbdRLHHjq+FJpal5Qkgc6q0e8RiSfKtA4IYI0XppUWAKxajOBCCX/qbZGNukP+HVQxAAAj7BGBlrH4dDLmtpfaCe1nP+bBfCtpIvhq+aO76lPxwIOYwg9rVtR8ICWposfjBzdzYUyoLvKy8IMgWnjQQ7KNZSPkyIRUnNOFCwrMwWOPXLGf/xAkXbxx2vi8o737ANSUNYckEc</vt:lpwstr>
  </property>
  <property fmtid="{D5CDD505-2E9C-101B-9397-08002B2CF9AE}" pid="17" name="x1ye=21">
    <vt:lpwstr>HcX11F8Ft+4VPILZdMNZkmWw09ZlZrJMSE5EeunenZPg9t53A99epqes69q5Jp1IJ2gzYxS8p+qEEiDJYvWNWbSZ2NwQfFciGnInFFK1MmzV3Qj3UngrpgyA5/Qe+nt8Dvf5DGoZ87l7w7ZoLswG57d/7x5KJRqSX8DxlVvaS7tkeDuYP77xQAaais4Ka3J0W9zfky9vY8G8b4Ni1ETrIrVTgcuixEqSNMAfGNlRYAHevGOZNwBJvjE4iSk7ip3</vt:lpwstr>
  </property>
  <property fmtid="{D5CDD505-2E9C-101B-9397-08002B2CF9AE}" pid="18" name="x1ye=22">
    <vt:lpwstr>8aH1MN2VH6pSWy9itoevjMHDJNG1FUWiSCcs5SnXhABkGNFHyYAZZkylTIM7dKecgUH+MShLNOfjN6yDwVuU92KjYBHv6D9LFWrWa+PQnfrwjmKn7EKWc4AyT7GEs83D9UrCDDt0p7i7LnYUce460u3NRLClTwJLeFfWT0LW8EJuTM1hXEJ4bR7YlaIv4oT5NTdG2WKZ+hxqh+qcz74OjFKCXZQgZxsbtTuAwG4ly69htLz4kk/lN80Rj4pwD7R</vt:lpwstr>
  </property>
  <property fmtid="{D5CDD505-2E9C-101B-9397-08002B2CF9AE}" pid="19" name="x1ye=23">
    <vt:lpwstr>3lC+xbHP89NZP1dXTtxkJiT38+XrTfUGPXjsDZQ4yuBmaeHcuQXazkSJwpTNVuokvrxhyh4ABWYztAiNpUGjnk4I4YyFabiDd3dNvRIF0b3uYUv1MYFPlfyYggn6tqs6p0mzx/MJFHe1RYJnVwciwYhVZkkv7XyLYOahIiFkXnHEyhcRI979whVODTYH2jpl9kK1RrpnQEtI5u+C/lsc/ozgbLAQMNKBhxriOXST9wmXF2dL+5U8a68Puf20SV7</vt:lpwstr>
  </property>
  <property fmtid="{D5CDD505-2E9C-101B-9397-08002B2CF9AE}" pid="20" name="x1ye=24">
    <vt:lpwstr>CSdY1awJ/+BgZQbJTw/v17/lIIxWZrDFoP8Jcy6Q4Z/hTBS7xYHiIkBQgy4X+Mc3BnTGXIzDl8G1FpLP1lv/yW4jm/kMJmADqqlt3W1moVr7W8sduA0jHzMA1HKI+f55P7Lza+PyI3fkNOZyOs8d0tTcaZJ7O2fs26DNV7h8pFDAltZBOvt+o+gM7epzg/dMGbOUmert0G/Gaz/HJIwT3/4jEFh5KD7pyQnlUh9Ryj9fqK1axJuSwIIq3IkF8XX</vt:lpwstr>
  </property>
  <property fmtid="{D5CDD505-2E9C-101B-9397-08002B2CF9AE}" pid="21" name="x1ye=25">
    <vt:lpwstr>WRU7W7e2/eBMp9HKlJEZeuvFIjiKUyW5uaz5Nx44NRWvOjALsaBdFAJTizbxF6d1SVYDONYwirsFx3JlQ1+glJeSvMvhOIYka/TmM67vdtJ7psKrIj1t8ImOU+hrPT0l/L/EWHQ9jNHQUbA4lwlkF8XXGOy9bcpH/mEQgtOQql87Ia9C4IJidcpQGe5CzKFjXvGm4lbDy9BZGtyUGb3DhR7dl71CKECSLqWV/qW1w/6q9Tdxn1md0pp2flcgHL2</vt:lpwstr>
  </property>
  <property fmtid="{D5CDD505-2E9C-101B-9397-08002B2CF9AE}" pid="22" name="x1ye=26">
    <vt:lpwstr>07ue+0Bg2UMUJ/tFp5ydE5hB1gP5RwrRicLCdVh4RQt1kzZN2dfZUo4/mPKNGadVjh3Qrm1L69vZg5UJG5hkFhmALjz2TbjGmVq2JIggnjEdz/3kc028dL2X4TZtsO22lU5vUus35Fc/eGXKqVhRQ8j8x7UV+iAV3XXo1GqWePkGrhGWeNHbq4Acn6vtVBlO7W8BDnaJhEEoN88ca2tPNNPUIUFbxWydIfA0ITf3WqqpZKYYA417Udnqp+vW1Xh</vt:lpwstr>
  </property>
  <property fmtid="{D5CDD505-2E9C-101B-9397-08002B2CF9AE}" pid="23" name="x1ye=27">
    <vt:lpwstr>7YRnxlXEUHAHylKu6TGulCerV8NBicThyEXSno7EyVPO345wB+kDy6w+PsBiR49Gu/7Yvg+6DuESQNyn8xnSfbK9C7TN3rHakYlKxFyjnvJ3LgZ7aiRhato9nK8AzREwERY9ZYBeEuf0p6TY8wAHLnsi78iOuuM4fYqsW0BKeZzAHuSuUby792nXVeM1LpdAS+dXKO2S4NuweIqWfKG4GSAAyUXLaUZljFGfMf1SwTyRsvVhSFIQsQPaxaaX1zC</vt:lpwstr>
  </property>
  <property fmtid="{D5CDD505-2E9C-101B-9397-08002B2CF9AE}" pid="24" name="x1ye=28">
    <vt:lpwstr>6VLveYblA3X1/BECOsceLLLur6apwaFO42JjGyR2bluv6JoOIo6kq4gChgREUQomw5dyorvcxbyJQN6xAThgo4YPVedrwLu2yIfAaFSsOAg5JHqCWS/RLoQKXCNoDSBi76DLeVw6LF4/qccHbcIbRISwKlzFsbaiIC89EXit4pWLRRN+mvunGH89aoT6Inz+LHCMAaOsb9vwT4cUEfevWStPAZW1xkOOFtcClwwqjxM9ihPL+CJN4mNTzCKvx0q</vt:lpwstr>
  </property>
  <property fmtid="{D5CDD505-2E9C-101B-9397-08002B2CF9AE}" pid="25" name="x1ye=29">
    <vt:lpwstr>uBWQq2RVYQDRk5kGXZF1CVyWxMNb1i2quSPpy2LE4GoX6YFyW0q/MP5K7UGh7YE+cJ+EtqFqsu8eWfKyFLyLiXc0W/lbfn+eVq5P+UYRu9bOwEG07KJg5w1FMZHYsiMaAwl750CJVGsCejLvcOungFjlyZYGLrn9io5FKZG9ForxRLMyI08XOZ5yl//RXBx9ckbxwo9DCdbwz3evFH7yWZOizAIGdL3aCt++C63avf9oLoQVepWtxzrW/K+A0aN</vt:lpwstr>
  </property>
  <property fmtid="{D5CDD505-2E9C-101B-9397-08002B2CF9AE}" pid="26" name="x1ye=3">
    <vt:lpwstr>/6wLkiax55jDAlymLsUKoO+TNtA6lxsPYqxrhQJNwtm8JtCozgEKWJoMoonHbuue7jf5SLV+cyC8dwzDHF+7Wm2jB+vcGweYIlG2yA3NZiAxgzztSiBZOUpKX4iBHIEKj24ERlUR0fHSgPxnWanxhiGhWexyuthCBJxAN/btv/9Xu7xkWiDnrcXCs0pZyL3ghM1E2VzwgGCu1uqaKfNEglQHjaziJoVJFecsLnvXhw2ARVzKCri97Iyx9UQoBJr</vt:lpwstr>
  </property>
  <property fmtid="{D5CDD505-2E9C-101B-9397-08002B2CF9AE}" pid="27" name="x1ye=30">
    <vt:lpwstr>UfVAN6B0Asdb4ygU42p2NHVZrFS+QZap97cy7o7Jza1fCVcngDIJxTetY6xjADNTFSKL9+Xx1yeyv+oHs1KX5N4sdyzC8SCvq+snl2U2sz68mylyU5PpkM7jH+4jiL82PgMvxV9NGVeLIfwC9JuluYj3KIC1b2+w9IDd2oq8kOBej3Bf5NDdfFGSleo6PQnSAA4BqffScMVEI5SLOgTHBUFem59/7VWGOSUvr8QbbXVY2rJcsFjUtXMQ+UC3zZV</vt:lpwstr>
  </property>
  <property fmtid="{D5CDD505-2E9C-101B-9397-08002B2CF9AE}" pid="28" name="x1ye=31">
    <vt:lpwstr>EYYAmLFmVzuSRg82T5dBEgMPWKUZUV4Lnx2pQfj2OgX+Sk+JM36AthPXdwMOmOxJ7do8NlW9BhSPcm8ggR+/jpE2lGRwIefn7XnsaGHVS6pxM+Rym6Fp5X5+EApUQlogrnxGLrS9XO3aV/0a0pbyU/OmrqyRBGmvYiNimR1FcTqtQ2lPLwtKN1FbuUIIYzXXV2TFGRse7nxK+l+7FwyFT5bbJPLShV48GjZ0vzs9RGrDEOZchSNmYZx9Dxk2uHf</vt:lpwstr>
  </property>
  <property fmtid="{D5CDD505-2E9C-101B-9397-08002B2CF9AE}" pid="29" name="x1ye=32">
    <vt:lpwstr>e5K4RSPCSrHAFuzQp7bnWq22hmDTdia/ollmcg/nptce0KYEBW7ZeDqf9BAigcW5WpDWXYVVQSXxd6do5+yQUOWNz7AwD0heNuQbRQ9Q3/lLrN+dJRlJguyMsC8eSyksr4x5rBf72/BmuvE/8TRAr+tRW/7WILwQAY1UIGS5sOT9LZbz9UQ1LOztcVcV9LVT+OV1TU8xWkQAFfLruXV0vnOTOwRQIWjj5/RpoCGEOS/+Qngt+h7W2QOQoN+g6Th</vt:lpwstr>
  </property>
  <property fmtid="{D5CDD505-2E9C-101B-9397-08002B2CF9AE}" pid="30" name="x1ye=33">
    <vt:lpwstr>DbL/+skpniG7M2uG2sb3ps8fZ9cUX8D/3/4GPBgiIYPPI5hFxahJQRfsglO3R+szWhz259TzXFxNtSFJ2GyPAcylEyCCJ+jW8NDvQqu0Epk1jwH4ncNATyCNRgKfyUC1yao/0iqB1amdiX3Z9APKh52VcQ7lHhoa2doscIKfddxqxzVzChkXZO//VXxYILosiEEZ8zFze64+UuCfWGPuWhMM5zh21sxhhKv+5OOKwQ12zf5x/7nRGxG1veDGE71</vt:lpwstr>
  </property>
  <property fmtid="{D5CDD505-2E9C-101B-9397-08002B2CF9AE}" pid="31" name="x1ye=34">
    <vt:lpwstr>GuoJgOUApJWhxgtr9NVjGFUxW3Q3NhBGdYA0qGktHzpm/LHECkYSV6Qa0QGstyPwFHRKTl6U4bCQfl1cMrX4rrr1/T0Wksj1YLp1yuI2j67QXaXj5ujI2nLQ/+9s4J/1H+MbqH9bNpro1ZgU1QwA1pXyYjqHQwNerlQaI0y8zeE2nUqSZ+CbetK7pY3TTiWSJW4Vy1LNoA+BmWcBPcXBZCGt+vJdkniEAWLGu/3LHaWvy4VclYOU8TJXT461+kc</vt:lpwstr>
  </property>
  <property fmtid="{D5CDD505-2E9C-101B-9397-08002B2CF9AE}" pid="32" name="x1ye=35">
    <vt:lpwstr>xuQBoqhOe/Kf/pY2FCUznW5bfOZF8Wr19mHhYBxyyaeQMWH2xYJdp8EKfjc1wI85m8viWGftoq+9P6vmnZmFNjdlU1mgO62d4gPQsjfqMFL+tfII43Mx8mvq9qg6vaLrtQTYrjv/TphBubk4rmWgOtC1naG8L+rtrwWojVLnkAjOIK6KAsfqciOVlYWuo7ccw+jcD0hQdkqKExlc+KkBXssf6FXP156iDNt5e0Erm7yoURzjgGGEWM/Ozt5dS02</vt:lpwstr>
  </property>
  <property fmtid="{D5CDD505-2E9C-101B-9397-08002B2CF9AE}" pid="33" name="x1ye=36">
    <vt:lpwstr>wXTPF/ISG48Fv7/nAKDQaVuznAPJZkSsaf1dNNqv5VNnPBIoGzuHAtZhfPkGEXDVQlhPXK772FXNvUw3wLPwi1t5KDxx6Pl5YyhMt1V39V2ebkUd3qiMV/NZFEz5ecCnjVFObL5fGRZGxGILvdyzwhaAA6ngzBdcPfaYrp4Ix4umrR9ftMKI6kXbGQ4r+H0aNtJxvR2VT6dk5TEUMaH3enK+iB1Qy0UCaFvV7baIzIUF5KUsh1GYyk6eS9Gg5Dz</vt:lpwstr>
  </property>
  <property fmtid="{D5CDD505-2E9C-101B-9397-08002B2CF9AE}" pid="34" name="x1ye=37">
    <vt:lpwstr>YRZUwVRAFvlgsLnWYdCMvisXPFh+jkgwQvoxhmM6igRv1+ou48BTuP3Qn6/N9mILjly3IlOVtu4V5B5YvLzKdBK14fWyJQ+wSqeDlmAb+Fp1NRnER5lMVs64O8fQRyq8COedKB2aELXQfMPjzV3U1m5KO+3+4+GEdTQn1Eb2X/aFXJun+wrLhyP6Y5ncvNcScFxF8rh/DanHlCekEQNy+rpZHHcrqP4XY4j8p+Y7l3Y2dm4ENiNSOWP6E8me14Q</vt:lpwstr>
  </property>
  <property fmtid="{D5CDD505-2E9C-101B-9397-08002B2CF9AE}" pid="35" name="x1ye=38">
    <vt:lpwstr>xGrt8GjThzrQ8yi2R8OQa6ImVsIUlY+xJWDl3S/ckN6tM1ZDPppXQ5HbyMAu1SHa3CYwUD8rUE3/wnJoNr+5CNs6gd/5X3HHD2WFCj5SCMaiuge44INf2ddKOn5oH3tjwpr9Wt5MArJGkRL/1cjjHvmnbDAtzlHHxJt9fAyHEhgNAa2/ir9rKbfDrimc4oLh6IUzV8/p4TOaLqEQtaR7K9deLrAZ2NRQawYnc+jruKL6HI/Vuny15xxbrCVl/pW</vt:lpwstr>
  </property>
  <property fmtid="{D5CDD505-2E9C-101B-9397-08002B2CF9AE}" pid="36" name="x1ye=39">
    <vt:lpwstr>tboCQpGRA3FQifA1thvD2Zb2gaMSgL5REoclTTWZlPaRdXtvVX7zSE7Mw1N/UCTKlWGTIK4yfJIKIZ3nu8yw9hHEgjQL34PZ/vh/BiIE7ty6WBObhBNBixqowDpjoZiwtntPSgLjTHA4Z9aLIP0sBbjTqzcTRDu0aDLX/yRuzg3YKUdEsaT5hkj13gQTvGqt5BaPXwO/r6bf8PYOmSctTYK9oI/rpIw5JLnXnSgJxLVubgwB79DTBeTX92o59Cq</vt:lpwstr>
  </property>
  <property fmtid="{D5CDD505-2E9C-101B-9397-08002B2CF9AE}" pid="37" name="x1ye=4">
    <vt:lpwstr>it1U8S+dh2diGgdxvXa0z1VNwnh5UuHvVvIpw80y/5TLYXwTBGd7mhEjUMuzI39eDo07XE4w7gVmqrkokH2kBp5hqrjiRb7QXtaC8nfcIF+UAbjqU7cDmQjL+ubJK60T284ST48L+GFH31mvflatY9n4wyOq9y9m1oxgCXqk1F9GA5iBcGjxgAtPlr7Ho4e4Ie3CzBJZYNa4Rq68t28n5Xr3L2Z2SMB/M4rsF7LV2IlrCKPPlfYGCeN8OhCnDmM</vt:lpwstr>
  </property>
  <property fmtid="{D5CDD505-2E9C-101B-9397-08002B2CF9AE}" pid="38" name="x1ye=40">
    <vt:lpwstr>PNFpP3ViAnR+a1b1XY8zPAJmN/ObMyuu9Jw91GjXgya2U6bawMiCafkA+ZzURmCi/gpKkwgYfrVxt1zQw/7O8Nc20UWTvoxFM87B+8rVecFTiyaLVrVDen60DevvidMGHWY9AQouUo8I8Fkk01UGIw+/KFdxSw/TIHsxNzg0oOZblwWbNDVD1D3Vm5vCo/D2RN3EbWJg17F7sTCWcgAwFnMcNwwSMv4ZPxExTO93GiPKJ5HeiJpcGCVkn8ivKBm</vt:lpwstr>
  </property>
  <property fmtid="{D5CDD505-2E9C-101B-9397-08002B2CF9AE}" pid="39" name="x1ye=41">
    <vt:lpwstr>JffxTosj1B6XJ16s7h9IyQiayHIP8Am1lxsrnsA1VhEfZVl6NkSMtwuOqNnLXb9sdcqZbM/EX8E8z6ImnJqSG42vAMS4hZ0h5yujvF6M1lfn21d3pL1enxSJgdt0oJ10ugAC1q9Dgp7xRDuFmucc0rGro+mFBOgu/B8POh+ZrzTdz1duiWY/Ny6pwC0WOn19kOq7Pcr7zg/5MhIdcIK+qMsaGk8jdZ/yJaLBSWRzUqsScZjr/+nOk+S+QLFTrpo</vt:lpwstr>
  </property>
  <property fmtid="{D5CDD505-2E9C-101B-9397-08002B2CF9AE}" pid="40" name="x1ye=42">
    <vt:lpwstr>UfPTr2rOS2RFwEdKDcj1Phv4l5rtFoVm/Jp2vKAHJG1yY3bigT54htOo95KJVjQy1dEeqLYfAPvTpXORb97x2FK6Foh9rROLE1bfmCwldRevrQy7KJaUpJaus73z+wVm13iIkRG63aAl4ba/tyFKZlgvzrcOUhuQuZ+atKFi+YpNMuaZ3JJ36m+W41BbxAqzfrk9dlitNp5mT6T2XASBb//DdGSc5rHvbAcovRB7G3TxJeaDYqR7wmtM6E3fxmz</vt:lpwstr>
  </property>
  <property fmtid="{D5CDD505-2E9C-101B-9397-08002B2CF9AE}" pid="41" name="x1ye=43">
    <vt:lpwstr>Svj9p4iaRVat7cfKmT9Ayhs/YpOPvfKQiPaWW0MhItlzEefkQEriH+6cwDT/jsrcssm+jR/mres521El0SZCcMiHNPbmlaYfAfu4HnKtFxzCkH0ppLg0t0vkocfUFwQalm8i6vXzgJ6ZBaWwR9Y3y5ZBSiUz+mLXd1QBU9t9eFrKJowG+FfuQUC1XrVF6VaL998MPGw/+iQKlqNwhjgyrxiBInIKh2+VzVrHHIvpN838wVTyRE11qA6GQjyzk7w</vt:lpwstr>
  </property>
  <property fmtid="{D5CDD505-2E9C-101B-9397-08002B2CF9AE}" pid="42" name="x1ye=44">
    <vt:lpwstr>twEPni2NmJFeekDsH0I92hdQLSx6CPNx8ONPe1UP7ydezpnkMu0R0AmDv3RkneBaJx1W/r4gLqsPQYEsLb4UB6dVtL2ey+VfbOJj342e4kDmVyWnysB3IEGYzrJwCEItDlRQgMxYTrXY3TLlAo8GPM+5jc9wXRcJRKOmx1S1mcPQrw7dQ0G2LJdYy/gL08Hd2xlvJcSUFW+W16qBjRuVNog+Ce46yqhjrUafkprojG00HZIIvEZICkZGNq6l+5/</vt:lpwstr>
  </property>
  <property fmtid="{D5CDD505-2E9C-101B-9397-08002B2CF9AE}" pid="43" name="x1ye=45">
    <vt:lpwstr>G/27vQFQR4GQVhe6QW03+R67r2Y6A9rcld8AROsPkHzK2ufgQ8L7EAn+UkuERP2SIAHiDcezs96f7hVyJjF4tHJfzt7ZQa+Q66LeTMjtoNn9xHE1CaDw6QwADU+KMlIB49sWXgVTWGejdqpz+QieimmpNSRXpqVmG21gDVXCE24HHoPJtx1B5EOslgmKv2YQYxZTYZCP6mP6gqO2F6H1APy+kfMXGb2JXejWy1d+6j99CNcVvqsf4QrBScafN0s</vt:lpwstr>
  </property>
  <property fmtid="{D5CDD505-2E9C-101B-9397-08002B2CF9AE}" pid="44" name="x1ye=46">
    <vt:lpwstr>z0hNGW+xaNPMuEj+hp14BMc31B4b3oAde/GNwkpbFW2UEjwYUdihGd3r9cgFcR/XdddIH2VudTjlPPFCwoB7AUtFtfBllXX4U5XG+iUzdiJJJGzfAHUy3kv6RiDDs34Sew/0lBuXK96yQ69zDYDjb4O1Ad36NFW5Fc7KvgkqDTH9/aB7JaJcZbQaNkM02zgm5QnrDtxg3uKL+r1owQGXpKmKiYqVgQVI9ohgivXIMZPtjK9ST+4Ttwi3FIC0t8Q</vt:lpwstr>
  </property>
  <property fmtid="{D5CDD505-2E9C-101B-9397-08002B2CF9AE}" pid="45" name="x1ye=47">
    <vt:lpwstr>xYc1vQPXZHYZ/vnjUCWVB3BN1IZlzdrc28Lm6bbpe5gotn7R5s08mOhJ2aNX7dPQ+g4kDDmeVJXIycpOIIJJr3u5iqLXicsbOyAbvCm5Z+D9qVdE+WoraHnn5RG8W55BAqAJYERebojpNnWmKumqmKxAIE6QSFiFQy7QyXrF5iOWKoOm+PW0s7oyXKlZ/SqW4AzVrgX0nb1S9EtXxGze4ifIAgb8XdY54Gj1iTyAWf7bBG3WlKGtGd97RMOW1jJ</vt:lpwstr>
  </property>
  <property fmtid="{D5CDD505-2E9C-101B-9397-08002B2CF9AE}" pid="46" name="x1ye=48">
    <vt:lpwstr>hrSdsHat/KiVr6vrzx21rsuav+nmOXWhOMngbJBb2e9O79Ubgppdvh3WWxDJMtc0qDRO9PGLEqqoy7QwPGiFfw90I+g3+EHqGrRMAtuu7k1K4EbVesCfg/BJMBqQElnBkMFHipqDdwwhwUIYKirN9/76EJ6y5Jc6vwXNZr/EmuWPPAvHow4ehPm3FFaw3n71Qb4/oHcBjBGsi16+oAR21FQJ3Mp/nFl7P+jhXurvZTom9SnC6F+/Py4keA197Z9</vt:lpwstr>
  </property>
  <property fmtid="{D5CDD505-2E9C-101B-9397-08002B2CF9AE}" pid="47" name="x1ye=49">
    <vt:lpwstr>MU6gvwm9o8lQNCfZiNSWuYdWq6BH0lZukS7bT+rpPlAyv3sUcS2T9Ca81USs6USY6ktaVHLe4qmrGWqrH2VsX0iWKqVmxHkM00evdC7jIL6igESDXdfUIYsxjXX6AMV7CcspN6MifYMMCi6yDgmc9ChqZn9FomHwan6uJg+SaBjX70NC0osQ8yaoBNj5oR4Ez+DtncgEDicXttX1pA4SCeg/CECPmMed9Wgtopdbz04N9Jpj0d+kLT24YUT/q//</vt:lpwstr>
  </property>
  <property fmtid="{D5CDD505-2E9C-101B-9397-08002B2CF9AE}" pid="48" name="x1ye=5">
    <vt:lpwstr>1YZOeoDkPtomyteA3l/Zf8AJnCz85e1qgjMr3UiJ89n/vVoRbKcEK6YfHpxvpgpKUJaCyAocxdXhms6T1T31rn+dlf3VcevaUUaO7d8r+UjA0B1ovi+662hJKRfB8HPvF4BeUneDqkoCk+ryUd4tftcZq0wxe8JYZzt4UqHLBy64/ACYid7R/tspm+nUrNWmOy/GOr21t2zq5GZPzPngJ4CFBB6iJ+9XzNKi2QenOq7rWY5I157YXQwXiJ5gy+S</vt:lpwstr>
  </property>
  <property fmtid="{D5CDD505-2E9C-101B-9397-08002B2CF9AE}" pid="49" name="x1ye=50">
    <vt:lpwstr>4HCfKm3UwxAAA=</vt:lpwstr>
  </property>
  <property fmtid="{D5CDD505-2E9C-101B-9397-08002B2CF9AE}" pid="50" name="x1ye=6">
    <vt:lpwstr>C23xbcyi0LK8zhnwM6VrcwBrsOTjL8uJf/G2WeKWrESN/Dwlxr8PTTjL/Vf4JJFAlxk++fMVPPj7hEuFB+CxUlNg4a4D5OC6m/jN2wDwioeh/bK6iMWT1y/Dk7CncWSe+Xf39CVbOfX0VlGja3fvuwaDgWEnPs8ObtB0YUmN7rBnR0EUULf+H0nL3cfOvhQ+9NVAuUwGXshjxbnN6IrcdG4bPeh8nDLH8vXXGOxz/zIfD6lftdZ/P08fXg5o+uF</vt:lpwstr>
  </property>
  <property fmtid="{D5CDD505-2E9C-101B-9397-08002B2CF9AE}" pid="51" name="x1ye=7">
    <vt:lpwstr>xfv03w8yse7EfEk7vg4ppq7jDanF88erXLv8Ww/9/nZp7mubLWwyEL71hLjwk2JZLOee3wI0NONLtvb3sHrLa+6zWzCC0YMdEvb7E3UzIn8AEsIsSK8JLQ+HQw1scU4gKDdZHTi2TsQnuqY37PXYF4Nzc3Y/k5xYktQJlg682ljtlXVze5fdE0Um5oPlbgbKKYGOxuV+4usIDCRmvVrG1lenJYsoxhxPeVmLWucgFqHAvGmai4ed542vOmfYwQO</vt:lpwstr>
  </property>
  <property fmtid="{D5CDD505-2E9C-101B-9397-08002B2CF9AE}" pid="52" name="x1ye=8">
    <vt:lpwstr>r2LvxRnFyHeVZQZQh3Upv65SI/TBcUjYvoG1VZoYQzy5HdZEsOEyRPPFY3MUQmUuwXtLwJQMM7px8KJbogsWMNFOKuTDNq0L+aNs/RaeRBDJfCsbZ4rf76MngqfuFx/TzIhjGaS2nPP2EnrlwQxS7l5MhgSiq/oqhUUBoaTUyGtqXJClFFpU4qy5Cql/p+uzNOjAyqZM5BbgvP3BnC8GHQ4Y/PY3a07yGGA2fRHIUFsc/KPgUO3vEeI9zR5FScv</vt:lpwstr>
  </property>
  <property fmtid="{D5CDD505-2E9C-101B-9397-08002B2CF9AE}" pid="53" name="x1ye=9">
    <vt:lpwstr>s0kCM8ffl1ApuU+u2mb1MoG8nyAqov/Pv5dTd1bF9dpmaUurkKd6F5/ezgMfAOI01ohitoPGj5hbkqmvAfN5q0LDBV4SOxAcUi387bygXKGUtcP+llDS4emT2Z6xXxPD9Fe8Hx2bNHQMs3+cKVp67ytG7LuPQjLjG4hjwzlXTs7navxtkMkxRWanHkOGF8QOG3sOJGVjknG0bQwrwHQGcq1PB6vWe+aPO8q4ihX3R5hMILA7JtXPsCmI2BTjKUg</vt:lpwstr>
  </property>
</Properties>
</file>